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40C1" w:rsidRDefault="002B3C35">
      <w:pPr>
        <w:spacing w:line="360" w:lineRule="auto"/>
        <w:jc w:val="both"/>
        <w:rPr>
          <w:rFonts w:ascii="Tahoma" w:hAnsi="Tahoma" w:cs="Tahoma"/>
          <w:sz w:val="48"/>
          <w:szCs w:val="48"/>
        </w:rPr>
      </w:pPr>
      <w:r>
        <w:rPr>
          <w:noProof/>
          <w:lang w:eastAsia="pt-BR"/>
        </w:rPr>
        <w:pict>
          <v:rect id="Rectangle 2" o:spid="_x0000_s1026" style="position:absolute;left:0;text-align:left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Wp0KAPICAAA2BgAADgAAAAAAAAAAAAAAAAAuAgAAZHJzL2Uyb0RvYy54bWxQSwECLQAUAAYACAAA&#10;ACEAd5Bi7OQAAAAMAQAADwAAAAAAAAAAAAAAAABMBQAAZHJzL2Rvd25yZXYueG1sUEsFBgAAAAAE&#10;AAQA8wAAAF0GAAAAAA==&#10;" filled="f" strokecolor="#548dd4" strokeweight="1.59mm"/>
        </w:pict>
      </w:r>
      <w:bookmarkStart w:id="0" w:name="OLE_LINK1"/>
      <w:r w:rsidR="00537A7F">
        <w:rPr>
          <w:noProof/>
          <w:lang w:eastAsia="pt-BR"/>
        </w:rPr>
        <w:drawing>
          <wp:inline distT="0" distB="0" distL="0" distR="0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537A7F" w:rsidRDefault="00537A7F">
      <w:pPr>
        <w:jc w:val="center"/>
        <w:rPr>
          <w:rFonts w:ascii="Tahoma" w:hAnsi="Tahoma" w:cs="Tahoma"/>
          <w:sz w:val="52"/>
        </w:rPr>
      </w:pPr>
    </w:p>
    <w:p w:rsidR="00537A7F" w:rsidRDefault="00537A7F">
      <w:pPr>
        <w:jc w:val="center"/>
        <w:rPr>
          <w:rFonts w:ascii="Tahoma" w:hAnsi="Tahoma" w:cs="Tahoma"/>
          <w:sz w:val="52"/>
        </w:rPr>
      </w:pPr>
    </w:p>
    <w:p w:rsidR="00AA40C1" w:rsidRDefault="008C2E93">
      <w:pPr>
        <w:pStyle w:val="Ttulo6"/>
      </w:pPr>
      <w:r>
        <w:t xml:space="preserve">1º </w:t>
      </w:r>
      <w:r w:rsidR="00CA4935">
        <w:t>Ciência da Computação</w:t>
      </w:r>
      <w:r w:rsidR="00AA40C1">
        <w:t>(</w:t>
      </w:r>
      <w:r w:rsidR="00CA4935">
        <w:t>CC</w:t>
      </w:r>
      <w:r w:rsidR="00AA40C1">
        <w:t>)</w:t>
      </w:r>
    </w:p>
    <w:p w:rsidR="00AA40C1" w:rsidRDefault="00AA40C1">
      <w:pPr>
        <w:jc w:val="center"/>
        <w:rPr>
          <w:rFonts w:ascii="Tahoma" w:hAnsi="Tahoma" w:cs="Tahoma"/>
          <w:sz w:val="52"/>
          <w:szCs w:val="52"/>
          <w:u w:val="single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537A7F" w:rsidRPr="00537A7F" w:rsidRDefault="00AA40C1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="001A6789">
        <w:rPr>
          <w:rFonts w:ascii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</w:t>
      </w:r>
      <w:r w:rsidR="001A6789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>Supervisionadas</w:t>
      </w:r>
    </w:p>
    <w:p w:rsidR="00AA40C1" w:rsidRPr="00564478" w:rsidRDefault="00AA40C1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201</w:t>
      </w:r>
      <w:r w:rsidR="001A6789">
        <w:rPr>
          <w:rFonts w:ascii="Tahoma" w:hAnsi="Tahoma" w:cs="Tahoma"/>
          <w:color w:val="102640"/>
          <w:sz w:val="46"/>
          <w:szCs w:val="46"/>
        </w:rPr>
        <w:t>7</w:t>
      </w:r>
    </w:p>
    <w:p w:rsidR="00AA40C1" w:rsidRDefault="00AA40C1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5F5722" w:rsidRDefault="005F5722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AA40C1" w:rsidRDefault="00AA40C1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AA40C1" w:rsidRDefault="00AA40C1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 w:rsidR="001A6789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 w:rsidR="001A6789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AA40C1" w:rsidRDefault="00AA40C1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 w:rsidR="001A6789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 w:rsidR="001A6789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AA40C1" w:rsidRDefault="00AA40C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Atividades Práticas Supervisionadas</w:t>
      </w:r>
      <w:r w:rsidR="002620A1">
        <w:rPr>
          <w:rFonts w:ascii="Arial" w:eastAsia="Arial" w:hAnsi="Arial" w:cs="Arial"/>
          <w:b/>
          <w:sz w:val="28"/>
          <w:szCs w:val="28"/>
          <w:u w:val="single"/>
        </w:rPr>
        <w:t xml:space="preserve"> (APS</w:t>
      </w:r>
      <w:r w:rsidR="00EF609B">
        <w:rPr>
          <w:rFonts w:ascii="Arial" w:eastAsia="Arial" w:hAnsi="Arial" w:cs="Arial"/>
          <w:b/>
          <w:sz w:val="28"/>
          <w:szCs w:val="28"/>
          <w:u w:val="single"/>
        </w:rPr>
        <w:t>)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I.TEMA: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“DESENVOLVIMENTO DE UM SITE EM XHTML”</w:t>
      </w:r>
    </w:p>
    <w:p w:rsidR="00AA40C1" w:rsidRDefault="00AA40C1">
      <w:pPr>
        <w:spacing w:line="360" w:lineRule="auto"/>
        <w:jc w:val="center"/>
        <w:rPr>
          <w:rFonts w:ascii="Arial" w:hAnsi="Arial" w:cs="Arial"/>
          <w:b/>
        </w:rPr>
      </w:pPr>
    </w:p>
    <w:p w:rsidR="00AA40C1" w:rsidRDefault="00AA40C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APS </w:t>
      </w:r>
      <w:r>
        <w:rPr>
          <w:rFonts w:ascii="Arial" w:hAnsi="Arial" w:cs="Arial"/>
        </w:rPr>
        <w:t>será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constituída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pelos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seguintes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tópicos: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6B3533" w:rsidRDefault="00AA40C1" w:rsidP="006B3533">
      <w:pPr>
        <w:spacing w:line="360" w:lineRule="auto"/>
        <w:ind w:firstLine="360"/>
        <w:jc w:val="both"/>
        <w:rPr>
          <w:rFonts w:ascii="Arial" w:hAnsi="Arial" w:cs="Arial"/>
        </w:rPr>
      </w:pPr>
      <w:r w:rsidRPr="006B3533">
        <w:rPr>
          <w:rFonts w:ascii="Arial" w:hAnsi="Arial" w:cs="Arial"/>
        </w:rPr>
        <w:t>O</w:t>
      </w:r>
      <w:r w:rsidR="008910EF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grupo</w:t>
      </w:r>
      <w:r w:rsidR="008910EF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de</w:t>
      </w:r>
      <w:r w:rsidR="008910EF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alunos</w:t>
      </w:r>
      <w:r w:rsidR="008910EF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deverá</w:t>
      </w:r>
      <w:r w:rsidR="008910EF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escolher</w:t>
      </w:r>
      <w:r w:rsidR="008910EF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um</w:t>
      </w:r>
      <w:r w:rsidR="008910EF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tema</w:t>
      </w:r>
      <w:r w:rsidR="008910EF">
        <w:rPr>
          <w:rFonts w:ascii="Arial" w:hAnsi="Arial" w:cs="Arial"/>
        </w:rPr>
        <w:t xml:space="preserve"> </w:t>
      </w:r>
      <w:r w:rsidR="0068744F" w:rsidRPr="006B3533">
        <w:rPr>
          <w:rFonts w:ascii="Arial" w:hAnsi="Arial" w:cs="Arial"/>
        </w:rPr>
        <w:t>para</w:t>
      </w:r>
      <w:r w:rsidR="008910EF">
        <w:rPr>
          <w:rFonts w:ascii="Arial" w:hAnsi="Arial" w:cs="Arial"/>
        </w:rPr>
        <w:t xml:space="preserve"> </w:t>
      </w:r>
      <w:r w:rsidR="0068744F" w:rsidRPr="006B3533">
        <w:rPr>
          <w:rFonts w:ascii="Arial" w:hAnsi="Arial" w:cs="Arial"/>
        </w:rPr>
        <w:t>a criação de</w:t>
      </w:r>
      <w:r w:rsidR="008910EF">
        <w:rPr>
          <w:rFonts w:ascii="Arial" w:hAnsi="Arial" w:cs="Arial"/>
        </w:rPr>
        <w:t xml:space="preserve"> </w:t>
      </w:r>
      <w:r w:rsidR="0068744F" w:rsidRPr="006B3533">
        <w:rPr>
          <w:rFonts w:ascii="Arial" w:hAnsi="Arial" w:cs="Arial"/>
        </w:rPr>
        <w:t>um</w:t>
      </w:r>
      <w:r w:rsidR="008910EF">
        <w:rPr>
          <w:rFonts w:ascii="Arial" w:hAnsi="Arial" w:cs="Arial"/>
        </w:rPr>
        <w:t xml:space="preserve"> </w:t>
      </w:r>
      <w:r w:rsidR="0068744F" w:rsidRPr="00CA27A7">
        <w:rPr>
          <w:rFonts w:ascii="Arial" w:hAnsi="Arial" w:cs="Arial"/>
          <w:i/>
        </w:rPr>
        <w:t>site</w:t>
      </w:r>
      <w:r w:rsidR="00F64AA5" w:rsidRPr="006B3533">
        <w:rPr>
          <w:rFonts w:ascii="Arial" w:hAnsi="Arial" w:cs="Arial"/>
        </w:rPr>
        <w:t xml:space="preserve"> ligado </w:t>
      </w:r>
      <w:r w:rsidR="00B77AC9" w:rsidRPr="006B3533">
        <w:rPr>
          <w:rFonts w:ascii="Arial" w:hAnsi="Arial" w:cs="Arial"/>
        </w:rPr>
        <w:t xml:space="preserve">ao desenvolvimento </w:t>
      </w:r>
      <w:r w:rsidR="009F2BD6" w:rsidRPr="006B3533">
        <w:rPr>
          <w:rFonts w:ascii="Arial" w:hAnsi="Arial" w:cs="Arial"/>
        </w:rPr>
        <w:t xml:space="preserve">sustentável. </w:t>
      </w:r>
      <w:r w:rsidRPr="006B3533">
        <w:rPr>
          <w:rFonts w:ascii="Arial" w:hAnsi="Arial" w:cs="Arial"/>
        </w:rPr>
        <w:t>O</w:t>
      </w:r>
      <w:r w:rsidR="008910EF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tema</w:t>
      </w:r>
      <w:r w:rsidR="008910EF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escolhido</w:t>
      </w:r>
      <w:r w:rsidR="008910EF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deverá</w:t>
      </w:r>
      <w:r w:rsidR="008910EF">
        <w:rPr>
          <w:rFonts w:ascii="Arial" w:hAnsi="Arial" w:cs="Arial"/>
        </w:rPr>
        <w:t xml:space="preserve"> </w:t>
      </w:r>
      <w:r w:rsidR="003C2F77" w:rsidRPr="006B3533">
        <w:rPr>
          <w:rFonts w:ascii="Arial" w:hAnsi="Arial" w:cs="Arial"/>
        </w:rPr>
        <w:t xml:space="preserve">envolver </w:t>
      </w:r>
      <w:r w:rsidR="00A27050" w:rsidRPr="006B3533">
        <w:rPr>
          <w:rFonts w:ascii="Arial" w:hAnsi="Arial" w:cs="Arial"/>
        </w:rPr>
        <w:t xml:space="preserve">a </w:t>
      </w:r>
      <w:r w:rsidR="008910EF" w:rsidRPr="006B3533">
        <w:rPr>
          <w:rFonts w:ascii="Arial" w:hAnsi="Arial" w:cs="Arial"/>
        </w:rPr>
        <w:t>pr</w:t>
      </w:r>
      <w:r w:rsidR="008910EF">
        <w:rPr>
          <w:rFonts w:ascii="Arial" w:hAnsi="Arial" w:cs="Arial"/>
        </w:rPr>
        <w:t>o</w:t>
      </w:r>
      <w:r w:rsidR="001A6789">
        <w:rPr>
          <w:rFonts w:ascii="Arial" w:hAnsi="Arial" w:cs="Arial"/>
        </w:rPr>
        <w:t>-</w:t>
      </w:r>
      <w:r w:rsidR="008910EF" w:rsidRPr="006B3533">
        <w:rPr>
          <w:rFonts w:ascii="Arial" w:hAnsi="Arial" w:cs="Arial"/>
        </w:rPr>
        <w:t>atividade</w:t>
      </w:r>
      <w:r w:rsidR="008910EF">
        <w:rPr>
          <w:rFonts w:ascii="Arial" w:hAnsi="Arial" w:cs="Arial"/>
        </w:rPr>
        <w:t xml:space="preserve"> </w:t>
      </w:r>
      <w:r w:rsidR="005F6A48" w:rsidRPr="006B3533">
        <w:rPr>
          <w:rFonts w:ascii="Arial" w:hAnsi="Arial" w:cs="Arial"/>
        </w:rPr>
        <w:t>na</w:t>
      </w:r>
      <w:r w:rsidR="00A27050" w:rsidRPr="006B3533">
        <w:rPr>
          <w:rFonts w:ascii="Arial" w:hAnsi="Arial" w:cs="Arial"/>
        </w:rPr>
        <w:t xml:space="preserve"> busca de soluç</w:t>
      </w:r>
      <w:r w:rsidR="003117AE" w:rsidRPr="006B3533">
        <w:rPr>
          <w:rFonts w:ascii="Arial" w:hAnsi="Arial" w:cs="Arial"/>
        </w:rPr>
        <w:t>ões que mitiguem</w:t>
      </w:r>
      <w:r w:rsidR="00EC399B" w:rsidRPr="006B3533">
        <w:rPr>
          <w:rFonts w:ascii="Arial" w:hAnsi="Arial" w:cs="Arial"/>
        </w:rPr>
        <w:t xml:space="preserve"> ou cessem</w:t>
      </w:r>
      <w:r w:rsidR="00A27050" w:rsidRPr="006B3533">
        <w:rPr>
          <w:rFonts w:ascii="Arial" w:hAnsi="Arial" w:cs="Arial"/>
        </w:rPr>
        <w:t xml:space="preserve"> os impactos humanos</w:t>
      </w:r>
      <w:r w:rsidR="00A202E5">
        <w:rPr>
          <w:rFonts w:ascii="Arial" w:hAnsi="Arial" w:cs="Arial"/>
        </w:rPr>
        <w:t xml:space="preserve"> sobre o meio-ambiente</w:t>
      </w:r>
      <w:r w:rsidRPr="006B3533">
        <w:rPr>
          <w:rFonts w:ascii="Arial" w:hAnsi="Arial" w:cs="Arial"/>
        </w:rPr>
        <w:t>.</w:t>
      </w:r>
      <w:r w:rsidR="008910EF">
        <w:rPr>
          <w:rFonts w:ascii="Arial" w:hAnsi="Arial" w:cs="Arial"/>
        </w:rPr>
        <w:t xml:space="preserve"> </w:t>
      </w:r>
      <w:r w:rsidR="006B3533">
        <w:rPr>
          <w:rFonts w:ascii="Arial" w:eastAsia="Arial" w:hAnsi="Arial" w:cs="Arial"/>
        </w:rPr>
        <w:t>A proposta deve ser submetida à análise e aprovação do coordenador auxiliar.</w:t>
      </w:r>
    </w:p>
    <w:p w:rsidR="00AA40C1" w:rsidRDefault="00AA40C1" w:rsidP="006B3533">
      <w:pPr>
        <w:spacing w:line="360" w:lineRule="auto"/>
        <w:ind w:left="720"/>
        <w:jc w:val="both"/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Deverá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9F2BD6">
        <w:rPr>
          <w:rFonts w:ascii="Arial" w:hAnsi="Arial" w:cs="Arial"/>
        </w:rPr>
        <w:t xml:space="preserve"> ef</w:t>
      </w:r>
      <w:r>
        <w:rPr>
          <w:rFonts w:ascii="Arial" w:hAnsi="Arial" w:cs="Arial"/>
        </w:rPr>
        <w:t>etuada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pesquisa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respeito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tópico</w:t>
      </w:r>
      <w:r w:rsidR="009F2BD6">
        <w:rPr>
          <w:rFonts w:ascii="Arial" w:hAnsi="Arial" w:cs="Arial"/>
        </w:rPr>
        <w:t xml:space="preserve"> </w:t>
      </w:r>
      <w:r w:rsidR="008910EF">
        <w:rPr>
          <w:rFonts w:ascii="Arial" w:hAnsi="Arial" w:cs="Arial"/>
        </w:rPr>
        <w:t xml:space="preserve">escolhido, </w:t>
      </w:r>
      <w:r>
        <w:rPr>
          <w:rFonts w:ascii="Arial" w:hAnsi="Arial" w:cs="Arial"/>
        </w:rPr>
        <w:t>de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apresentá-lo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clara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9F2B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objetiva.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a importância do tema escolhido, e a fundamentação da sua escolha para o desenvolvimento do </w:t>
      </w:r>
      <w:r w:rsidRPr="00CA27A7">
        <w:rPr>
          <w:rFonts w:ascii="Arial" w:eastAsia="Arial" w:hAnsi="Arial" w:cs="Arial"/>
          <w:i/>
        </w:rPr>
        <w:t>site</w:t>
      </w:r>
      <w:r>
        <w:rPr>
          <w:rFonts w:ascii="Arial" w:eastAsia="Arial" w:hAnsi="Arial" w:cs="Arial"/>
        </w:rPr>
        <w:t>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fazer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sobre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efeito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desse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formação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discutir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envolvida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BE78D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grupo </w:t>
      </w:r>
      <w:r w:rsidRPr="00BE78DC">
        <w:rPr>
          <w:rFonts w:ascii="Arial" w:hAnsi="Arial" w:cs="Arial"/>
        </w:rPr>
        <w:t>de</w:t>
      </w:r>
      <w:bookmarkStart w:id="1" w:name="_GoBack"/>
      <w:bookmarkEnd w:id="1"/>
      <w:r w:rsidR="008910EF" w:rsidRPr="00BE78DC">
        <w:rPr>
          <w:rFonts w:ascii="Arial" w:hAnsi="Arial" w:cs="Arial"/>
        </w:rPr>
        <w:t>verá</w:t>
      </w:r>
      <w:r w:rsidR="008910EF">
        <w:rPr>
          <w:rFonts w:ascii="Arial" w:hAnsi="Arial" w:cs="Arial"/>
        </w:rPr>
        <w:t xml:space="preserve"> elaborar um </w:t>
      </w:r>
      <w:r w:rsidR="008910EF">
        <w:rPr>
          <w:rFonts w:ascii="Arial" w:hAnsi="Arial" w:cs="Arial"/>
          <w:i/>
          <w:iCs/>
        </w:rPr>
        <w:t>site</w:t>
      </w:r>
      <w:r w:rsidR="008910EF">
        <w:rPr>
          <w:rFonts w:ascii="Arial" w:hAnsi="Arial" w:cs="Arial"/>
        </w:rPr>
        <w:t xml:space="preserve">, </w:t>
      </w:r>
      <w:r w:rsidR="00AA40C1">
        <w:rPr>
          <w:rFonts w:ascii="Arial" w:hAnsi="Arial" w:cs="Arial"/>
        </w:rPr>
        <w:t>através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dos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recursos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do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XHTML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e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do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CSS,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como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resultado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das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pesquisas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mencionadas</w:t>
      </w:r>
      <w:r w:rsidR="008910EF">
        <w:rPr>
          <w:rFonts w:ascii="Arial" w:hAnsi="Arial" w:cs="Arial"/>
        </w:rPr>
        <w:t xml:space="preserve"> </w:t>
      </w:r>
      <w:r w:rsidR="00AA40C1">
        <w:rPr>
          <w:rFonts w:ascii="Arial" w:hAnsi="Arial" w:cs="Arial"/>
        </w:rPr>
        <w:t>no</w:t>
      </w:r>
      <w:r w:rsidR="008910EF">
        <w:rPr>
          <w:rFonts w:ascii="Arial" w:hAnsi="Arial" w:cs="Arial"/>
        </w:rPr>
        <w:t xml:space="preserve"> itens </w:t>
      </w:r>
      <w:r w:rsidR="00AA40C1">
        <w:rPr>
          <w:rFonts w:ascii="Arial" w:hAnsi="Arial" w:cs="Arial"/>
        </w:rPr>
        <w:t>1.a</w:t>
      </w:r>
      <w:r w:rsidR="00AA40C1">
        <w:rPr>
          <w:rFonts w:ascii="Arial" w:eastAsia="Arial" w:hAnsi="Arial" w:cs="Arial"/>
        </w:rPr>
        <w:t xml:space="preserve"> 3</w:t>
      </w:r>
      <w:r w:rsidR="00675919">
        <w:rPr>
          <w:rFonts w:ascii="Arial" w:hAnsi="Arial" w:cs="Arial"/>
        </w:rPr>
        <w:t xml:space="preserve"> acima</w:t>
      </w:r>
      <w:r w:rsidR="00AA40C1">
        <w:rPr>
          <w:rFonts w:ascii="Arial" w:hAnsi="Arial" w:cs="Arial"/>
        </w:rPr>
        <w:t>.</w:t>
      </w:r>
    </w:p>
    <w:p w:rsidR="00475247" w:rsidRDefault="00475247" w:rsidP="00475247">
      <w:pPr>
        <w:pStyle w:val="PargrafodaLista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nível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refinamento,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assim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complexidade</w:t>
      </w:r>
      <w:r w:rsidR="008910EF">
        <w:rPr>
          <w:rFonts w:ascii="Arial" w:hAnsi="Arial" w:cs="Arial"/>
        </w:rPr>
        <w:t xml:space="preserve"> </w:t>
      </w:r>
      <w:r w:rsidR="001A6789">
        <w:rPr>
          <w:rFonts w:ascii="Arial" w:hAnsi="Arial" w:cs="Arial"/>
        </w:rPr>
        <w:t>n</w:t>
      </w:r>
      <w:r>
        <w:rPr>
          <w:rFonts w:ascii="Arial" w:hAnsi="Arial" w:cs="Arial"/>
        </w:rPr>
        <w:t>a</w:t>
      </w:r>
      <w:r w:rsidR="001A6789">
        <w:rPr>
          <w:rFonts w:ascii="Arial" w:hAnsi="Arial" w:cs="Arial"/>
        </w:rPr>
        <w:t xml:space="preserve"> construção da página</w:t>
      </w:r>
      <w:r>
        <w:rPr>
          <w:rFonts w:ascii="Arial" w:hAnsi="Arial" w:cs="Arial"/>
        </w:rPr>
        <w:t>,</w:t>
      </w:r>
      <w:r w:rsidR="00675919">
        <w:rPr>
          <w:rFonts w:ascii="Arial" w:hAnsi="Arial" w:cs="Arial"/>
        </w:rPr>
        <w:t xml:space="preserve"> terá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impacto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direto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final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deste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trabalho.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Novas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poderão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implementadas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="001A6789">
        <w:rPr>
          <w:rFonts w:ascii="Arial" w:hAnsi="Arial" w:cs="Arial"/>
        </w:rPr>
        <w:t xml:space="preserve">o </w:t>
      </w:r>
      <w:r w:rsidR="001A6789" w:rsidRPr="00CA27A7">
        <w:rPr>
          <w:rFonts w:ascii="Arial" w:hAnsi="Arial" w:cs="Arial"/>
          <w:i/>
        </w:rPr>
        <w:t>site</w:t>
      </w:r>
      <w:r>
        <w:rPr>
          <w:rFonts w:ascii="Arial" w:hAnsi="Arial" w:cs="Arial"/>
        </w:rPr>
        <w:t>,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desde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relacionada</w:t>
      </w:r>
      <w:r w:rsidR="008910EF">
        <w:rPr>
          <w:rFonts w:ascii="Arial" w:hAnsi="Arial" w:cs="Arial"/>
        </w:rPr>
        <w:t>s</w:t>
      </w:r>
      <w:r w:rsidR="00675919">
        <w:rPr>
          <w:rFonts w:ascii="Arial" w:hAnsi="Arial" w:cs="Arial"/>
        </w:rPr>
        <w:t xml:space="preserve"> a</w:t>
      </w:r>
      <w:r w:rsidR="008910EF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tema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abordado.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atribuída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entregue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configura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135684">
        <w:rPr>
          <w:rFonts w:ascii="Arial" w:hAnsi="Arial" w:cs="Arial"/>
        </w:rPr>
        <w:t>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APS</w:t>
      </w:r>
      <w:r w:rsidR="00135684">
        <w:rPr>
          <w:rFonts w:ascii="Arial" w:hAnsi="Arial" w:cs="Arial"/>
        </w:rPr>
        <w:t>.</w:t>
      </w:r>
    </w:p>
    <w:p w:rsidR="00AA40C1" w:rsidRDefault="00AA40C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AA40C1" w:rsidRDefault="00AA40C1" w:rsidP="009C1119">
      <w:pPr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8910EF">
        <w:rPr>
          <w:rFonts w:ascii="Arial" w:hAnsi="Arial" w:cs="Arial"/>
        </w:rPr>
        <w:t xml:space="preserve"> comp</w:t>
      </w:r>
      <w:r w:rsidR="001A6789">
        <w:rPr>
          <w:rFonts w:ascii="Arial" w:hAnsi="Arial" w:cs="Arial"/>
        </w:rPr>
        <w:t>o</w:t>
      </w:r>
      <w:r w:rsidR="008910EF">
        <w:rPr>
          <w:rFonts w:ascii="Arial" w:hAnsi="Arial" w:cs="Arial"/>
        </w:rPr>
        <w:t>s</w:t>
      </w:r>
      <w:r>
        <w:rPr>
          <w:rFonts w:ascii="Arial" w:hAnsi="Arial" w:cs="Arial"/>
        </w:rPr>
        <w:t>to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alunos.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formação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67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número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diferente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dependerá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aprovação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do(a)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Coordenador(a)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Auxiliar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curso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campus.</w:t>
      </w:r>
    </w:p>
    <w:p w:rsidR="00AA40C1" w:rsidRDefault="00AA40C1" w:rsidP="009C1119">
      <w:pPr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</w:t>
      </w:r>
      <w:r w:rsidR="001A6789">
        <w:rPr>
          <w:rFonts w:ascii="Arial" w:hAnsi="Arial" w:cs="Arial"/>
        </w:rPr>
        <w:t>s</w:t>
      </w:r>
      <w:r w:rsidR="008910EF">
        <w:rPr>
          <w:rFonts w:ascii="Arial" w:hAnsi="Arial" w:cs="Arial"/>
        </w:rPr>
        <w:t xml:space="preserve"> as </w:t>
      </w:r>
      <w:r>
        <w:rPr>
          <w:rFonts w:ascii="Arial" w:hAnsi="Arial" w:cs="Arial"/>
        </w:rPr>
        <w:t>etapas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deverão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escritas</w:t>
      </w:r>
      <w:r w:rsidR="001A67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fonte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ARIAL12,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espaçamento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1,5,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margem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direita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2,5cm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margem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esquerda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2,5cm.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formato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A4,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encade</w:t>
      </w:r>
      <w:r w:rsidR="00753740">
        <w:rPr>
          <w:rFonts w:ascii="Arial" w:hAnsi="Arial" w:cs="Arial"/>
        </w:rPr>
        <w:t>r</w:t>
      </w:r>
      <w:r>
        <w:rPr>
          <w:rFonts w:ascii="Arial" w:hAnsi="Arial" w:cs="Arial"/>
        </w:rPr>
        <w:t>nado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(espiral)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transparente.</w:t>
      </w:r>
    </w:p>
    <w:p w:rsidR="00AA40C1" w:rsidRDefault="00AA40C1" w:rsidP="009C1119">
      <w:pPr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 w:rsidR="001A67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67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Tema</w:t>
      </w:r>
      <w:r w:rsidR="008910E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escolhido</w:t>
      </w:r>
      <w:r>
        <w:rPr>
          <w:rFonts w:ascii="Arial" w:hAnsi="Arial" w:cs="Arial"/>
        </w:rPr>
        <w:t>: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8910EF">
        <w:rPr>
          <w:rFonts w:ascii="Arial" w:hAnsi="Arial" w:cs="Arial"/>
        </w:rPr>
        <w:t xml:space="preserve"> </w:t>
      </w:r>
      <w:r>
        <w:rPr>
          <w:rFonts w:ascii="Arial" w:eastAsia="Arial" w:hAnsi="Arial" w:cs="Arial"/>
        </w:rPr>
        <w:t>4</w:t>
      </w:r>
      <w:r w:rsidR="008910EF"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8 </w:t>
      </w:r>
      <w:r>
        <w:rPr>
          <w:rFonts w:ascii="Arial" w:hAnsi="Arial" w:cs="Arial"/>
        </w:rPr>
        <w:t>páginas.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Dissertação</w:t>
      </w:r>
      <w:r>
        <w:rPr>
          <w:rFonts w:ascii="Arial" w:hAnsi="Arial" w:cs="Arial"/>
        </w:rPr>
        <w:t>: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910EF">
        <w:rPr>
          <w:rFonts w:ascii="Arial" w:hAnsi="Arial" w:cs="Arial"/>
        </w:rPr>
        <w:t xml:space="preserve"> </w:t>
      </w:r>
      <w:r>
        <w:rPr>
          <w:rFonts w:ascii="Arial" w:eastAsia="Arial" w:hAnsi="Arial" w:cs="Arial"/>
        </w:rPr>
        <w:t>5</w:t>
      </w:r>
      <w:r w:rsidR="008910EF"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10 </w:t>
      </w:r>
      <w:r>
        <w:rPr>
          <w:rFonts w:ascii="Arial" w:hAnsi="Arial" w:cs="Arial"/>
        </w:rPr>
        <w:t>páginas.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 w:rsidR="00675919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 w:rsidR="008910E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i/>
          <w:iCs/>
          <w:u w:val="single"/>
        </w:rPr>
        <w:t>site</w:t>
      </w:r>
      <w:r>
        <w:rPr>
          <w:rFonts w:ascii="Arial" w:hAnsi="Arial" w:cs="Arial"/>
        </w:rPr>
        <w:t>: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 w:rsidR="00675919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 w:rsidR="00675919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 w:rsidR="008910E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 w:rsidR="008910E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 w:rsidR="00675919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 w:rsidR="001A67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AA40C1" w:rsidRDefault="00AA40C1" w:rsidP="009C1119">
      <w:pPr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entregue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junto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ficha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padrão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itens,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segundo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orientação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professor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supervisor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desta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:rsidR="00AA40C1" w:rsidRDefault="00AA40C1" w:rsidP="009C1119">
      <w:pPr>
        <w:ind w:left="357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AA40C1" w:rsidRDefault="00AA40C1" w:rsidP="009C1119">
      <w:pPr>
        <w:jc w:val="both"/>
        <w:rPr>
          <w:rFonts w:ascii="Arial" w:hAnsi="Arial" w:cs="Arial"/>
        </w:rPr>
      </w:pPr>
    </w:p>
    <w:p w:rsidR="00AA40C1" w:rsidRPr="001A6789" w:rsidRDefault="00AA40C1" w:rsidP="001A6789">
      <w:pPr>
        <w:numPr>
          <w:ilvl w:val="1"/>
          <w:numId w:val="2"/>
        </w:numPr>
        <w:tabs>
          <w:tab w:val="clear" w:pos="792"/>
          <w:tab w:val="num" w:pos="993"/>
        </w:tabs>
        <w:spacing w:line="360" w:lineRule="auto"/>
        <w:ind w:left="993" w:hanging="633"/>
        <w:jc w:val="both"/>
        <w:rPr>
          <w:rFonts w:ascii="Arial" w:hAnsi="Arial" w:cs="Arial"/>
        </w:rPr>
      </w:pPr>
      <w:r w:rsidRPr="001A6789">
        <w:rPr>
          <w:rFonts w:ascii="Arial" w:hAnsi="Arial" w:cs="Arial"/>
        </w:rPr>
        <w:t>Capa:</w:t>
      </w:r>
      <w:r w:rsidR="001A6789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identificando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curso,</w:t>
      </w:r>
      <w:r w:rsidR="001A6789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tema,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a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relação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de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alunos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do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grupo</w:t>
      </w:r>
      <w:r w:rsidR="001A6789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(nome/RA)</w:t>
      </w:r>
    </w:p>
    <w:p w:rsidR="00AA40C1" w:rsidRPr="001A6789" w:rsidRDefault="00AA40C1" w:rsidP="001A6789">
      <w:pPr>
        <w:numPr>
          <w:ilvl w:val="1"/>
          <w:numId w:val="2"/>
        </w:numPr>
        <w:tabs>
          <w:tab w:val="clear" w:pos="792"/>
          <w:tab w:val="num" w:pos="993"/>
        </w:tabs>
        <w:spacing w:line="360" w:lineRule="auto"/>
        <w:ind w:left="993" w:hanging="633"/>
        <w:jc w:val="both"/>
        <w:rPr>
          <w:rFonts w:ascii="Arial" w:hAnsi="Arial" w:cs="Arial"/>
        </w:rPr>
      </w:pPr>
      <w:r w:rsidRPr="001A6789">
        <w:rPr>
          <w:rFonts w:ascii="Arial" w:hAnsi="Arial" w:cs="Arial"/>
        </w:rPr>
        <w:t>Índice</w:t>
      </w:r>
    </w:p>
    <w:p w:rsidR="00AA40C1" w:rsidRPr="001A6789" w:rsidRDefault="00AA40C1" w:rsidP="001A6789">
      <w:pPr>
        <w:numPr>
          <w:ilvl w:val="1"/>
          <w:numId w:val="2"/>
        </w:numPr>
        <w:tabs>
          <w:tab w:val="clear" w:pos="792"/>
          <w:tab w:val="num" w:pos="993"/>
        </w:tabs>
        <w:spacing w:line="360" w:lineRule="auto"/>
        <w:ind w:left="993" w:hanging="633"/>
        <w:jc w:val="both"/>
        <w:rPr>
          <w:rFonts w:ascii="Arial" w:hAnsi="Arial" w:cs="Arial"/>
        </w:rPr>
      </w:pPr>
      <w:r w:rsidRPr="001A6789">
        <w:rPr>
          <w:rFonts w:ascii="Arial" w:hAnsi="Arial" w:cs="Arial"/>
        </w:rPr>
        <w:t>Objetivo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do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trabalho</w:t>
      </w:r>
    </w:p>
    <w:p w:rsidR="00AA40C1" w:rsidRPr="001A6789" w:rsidRDefault="00AA40C1" w:rsidP="001A6789">
      <w:pPr>
        <w:numPr>
          <w:ilvl w:val="1"/>
          <w:numId w:val="2"/>
        </w:numPr>
        <w:tabs>
          <w:tab w:val="clear" w:pos="792"/>
          <w:tab w:val="num" w:pos="993"/>
        </w:tabs>
        <w:spacing w:line="360" w:lineRule="auto"/>
        <w:ind w:left="993" w:hanging="633"/>
        <w:jc w:val="both"/>
        <w:rPr>
          <w:rFonts w:ascii="Arial" w:hAnsi="Arial" w:cs="Arial"/>
        </w:rPr>
      </w:pPr>
      <w:r w:rsidRPr="001A6789">
        <w:rPr>
          <w:rFonts w:ascii="Arial" w:hAnsi="Arial" w:cs="Arial"/>
        </w:rPr>
        <w:t>Introdução</w:t>
      </w:r>
    </w:p>
    <w:p w:rsidR="00AA40C1" w:rsidRPr="001A6789" w:rsidRDefault="00AA40C1" w:rsidP="001A6789">
      <w:pPr>
        <w:numPr>
          <w:ilvl w:val="1"/>
          <w:numId w:val="2"/>
        </w:numPr>
        <w:tabs>
          <w:tab w:val="clear" w:pos="792"/>
          <w:tab w:val="num" w:pos="993"/>
          <w:tab w:val="num" w:pos="1134"/>
        </w:tabs>
        <w:spacing w:line="360" w:lineRule="auto"/>
        <w:ind w:left="993" w:hanging="633"/>
        <w:jc w:val="both"/>
        <w:rPr>
          <w:rFonts w:ascii="Arial" w:hAnsi="Arial" w:cs="Arial"/>
        </w:rPr>
      </w:pPr>
      <w:r w:rsidRPr="001A6789">
        <w:rPr>
          <w:rFonts w:ascii="Arial" w:hAnsi="Arial" w:cs="Arial"/>
        </w:rPr>
        <w:t>Tema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escolhido</w:t>
      </w:r>
    </w:p>
    <w:p w:rsidR="00AA40C1" w:rsidRPr="001A6789" w:rsidRDefault="00AA40C1" w:rsidP="001A6789">
      <w:pPr>
        <w:numPr>
          <w:ilvl w:val="1"/>
          <w:numId w:val="2"/>
        </w:numPr>
        <w:tabs>
          <w:tab w:val="clear" w:pos="792"/>
          <w:tab w:val="num" w:pos="993"/>
        </w:tabs>
        <w:spacing w:line="360" w:lineRule="auto"/>
        <w:ind w:left="993" w:hanging="633"/>
        <w:jc w:val="both"/>
        <w:rPr>
          <w:rFonts w:ascii="Arial" w:hAnsi="Arial" w:cs="Arial"/>
        </w:rPr>
      </w:pPr>
      <w:r w:rsidRPr="001A6789">
        <w:rPr>
          <w:rFonts w:ascii="Arial" w:hAnsi="Arial" w:cs="Arial"/>
        </w:rPr>
        <w:t>Dissertação</w:t>
      </w:r>
    </w:p>
    <w:p w:rsidR="00AA40C1" w:rsidRPr="001A6789" w:rsidRDefault="00AA40C1" w:rsidP="001A6789">
      <w:pPr>
        <w:numPr>
          <w:ilvl w:val="1"/>
          <w:numId w:val="2"/>
        </w:numPr>
        <w:tabs>
          <w:tab w:val="clear" w:pos="792"/>
          <w:tab w:val="num" w:pos="993"/>
        </w:tabs>
        <w:spacing w:line="360" w:lineRule="auto"/>
        <w:ind w:left="993" w:hanging="633"/>
        <w:jc w:val="both"/>
        <w:rPr>
          <w:rFonts w:ascii="Arial" w:hAnsi="Arial" w:cs="Arial"/>
        </w:rPr>
      </w:pPr>
      <w:r w:rsidRPr="001A6789">
        <w:rPr>
          <w:rFonts w:ascii="Arial" w:hAnsi="Arial" w:cs="Arial"/>
        </w:rPr>
        <w:t>Projeto</w:t>
      </w:r>
      <w:r w:rsidR="00675919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(estrutura)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do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  <w:i/>
        </w:rPr>
        <w:t>site</w:t>
      </w:r>
    </w:p>
    <w:p w:rsidR="00AA40C1" w:rsidRPr="001A6789" w:rsidRDefault="00AA40C1" w:rsidP="001A6789">
      <w:pPr>
        <w:numPr>
          <w:ilvl w:val="1"/>
          <w:numId w:val="2"/>
        </w:numPr>
        <w:tabs>
          <w:tab w:val="clear" w:pos="792"/>
          <w:tab w:val="num" w:pos="993"/>
        </w:tabs>
        <w:spacing w:line="360" w:lineRule="auto"/>
        <w:ind w:left="993" w:hanging="633"/>
        <w:jc w:val="both"/>
        <w:rPr>
          <w:rFonts w:ascii="Arial" w:hAnsi="Arial" w:cs="Arial"/>
          <w:iCs/>
        </w:rPr>
      </w:pPr>
      <w:r w:rsidRPr="001A6789">
        <w:rPr>
          <w:rFonts w:ascii="Arial" w:hAnsi="Arial" w:cs="Arial"/>
        </w:rPr>
        <w:t>Relatório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com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as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linhas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de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código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das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páginas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do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  <w:i/>
          <w:iCs/>
        </w:rPr>
        <w:t>site</w:t>
      </w:r>
    </w:p>
    <w:p w:rsidR="00AA40C1" w:rsidRPr="001A6789" w:rsidRDefault="00AA40C1" w:rsidP="001A6789">
      <w:pPr>
        <w:numPr>
          <w:ilvl w:val="1"/>
          <w:numId w:val="2"/>
        </w:numPr>
        <w:tabs>
          <w:tab w:val="clear" w:pos="792"/>
          <w:tab w:val="num" w:pos="993"/>
        </w:tabs>
        <w:spacing w:line="360" w:lineRule="auto"/>
        <w:ind w:left="993" w:hanging="633"/>
        <w:jc w:val="both"/>
        <w:rPr>
          <w:rFonts w:ascii="Arial" w:hAnsi="Arial" w:cs="Arial"/>
        </w:rPr>
      </w:pPr>
      <w:r w:rsidRPr="001A6789">
        <w:rPr>
          <w:rFonts w:ascii="Arial" w:hAnsi="Arial" w:cs="Arial"/>
        </w:rPr>
        <w:t>Apresentação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do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  <w:i/>
          <w:iCs/>
        </w:rPr>
        <w:t>site</w:t>
      </w:r>
      <w:r w:rsidR="008910EF" w:rsidRPr="001A6789">
        <w:rPr>
          <w:rFonts w:ascii="Arial" w:hAnsi="Arial" w:cs="Arial"/>
          <w:iCs/>
        </w:rPr>
        <w:t xml:space="preserve"> </w:t>
      </w:r>
      <w:r w:rsidRPr="001A6789">
        <w:rPr>
          <w:rFonts w:ascii="Arial" w:hAnsi="Arial" w:cs="Arial"/>
        </w:rPr>
        <w:t>em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funcionamento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em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um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computador</w:t>
      </w:r>
    </w:p>
    <w:p w:rsidR="00AA40C1" w:rsidRPr="001A6789" w:rsidRDefault="00AA40C1" w:rsidP="001A6789">
      <w:pPr>
        <w:numPr>
          <w:ilvl w:val="1"/>
          <w:numId w:val="2"/>
        </w:numPr>
        <w:tabs>
          <w:tab w:val="clear" w:pos="792"/>
          <w:tab w:val="num" w:pos="993"/>
        </w:tabs>
        <w:spacing w:line="360" w:lineRule="auto"/>
        <w:ind w:left="993" w:hanging="633"/>
        <w:jc w:val="both"/>
        <w:rPr>
          <w:rFonts w:ascii="Arial" w:hAnsi="Arial" w:cs="Arial"/>
        </w:rPr>
      </w:pPr>
      <w:r w:rsidRPr="001A6789">
        <w:rPr>
          <w:rFonts w:ascii="Arial" w:hAnsi="Arial" w:cs="Arial"/>
        </w:rPr>
        <w:t>Bibliografia</w:t>
      </w:r>
    </w:p>
    <w:p w:rsidR="00AA40C1" w:rsidRDefault="00AA40C1" w:rsidP="001A6789">
      <w:pPr>
        <w:numPr>
          <w:ilvl w:val="1"/>
          <w:numId w:val="2"/>
        </w:numPr>
        <w:tabs>
          <w:tab w:val="clear" w:pos="792"/>
          <w:tab w:val="num" w:pos="993"/>
        </w:tabs>
        <w:spacing w:line="360" w:lineRule="auto"/>
        <w:ind w:left="993" w:hanging="633"/>
        <w:jc w:val="both"/>
        <w:rPr>
          <w:rFonts w:ascii="Arial" w:hAnsi="Arial" w:cs="Arial"/>
        </w:rPr>
      </w:pPr>
      <w:r w:rsidRPr="001A6789">
        <w:rPr>
          <w:rFonts w:ascii="Arial" w:hAnsi="Arial" w:cs="Arial"/>
        </w:rPr>
        <w:t>Ficha</w:t>
      </w:r>
      <w:r w:rsidR="008910EF" w:rsidRPr="001A6789">
        <w:rPr>
          <w:rFonts w:ascii="Arial" w:hAnsi="Arial" w:cs="Arial"/>
        </w:rPr>
        <w:t xml:space="preserve"> </w:t>
      </w:r>
      <w:r w:rsidRPr="001A6789">
        <w:rPr>
          <w:rFonts w:ascii="Arial" w:hAnsi="Arial" w:cs="Arial"/>
        </w:rPr>
        <w:t>de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8910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 w:rsidR="002622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AA40C1" w:rsidRDefault="00AA40C1">
      <w:pPr>
        <w:sectPr w:rsidR="00AA40C1">
          <w:footerReference w:type="default" r:id="rId8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AA40C1" w:rsidRDefault="00C926A6">
      <w:pPr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7.5pt" o:ole="" o:bordertopcolor="this" o:borderleftcolor="this" o:borderbottomcolor="this" o:borderrightcolor="this" filled="t">
            <v:fill color2="black"/>
            <v:imagedata r:id="rId9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557397769" r:id="rId10"/>
        </w:object>
      </w:r>
    </w:p>
    <w:sectPr w:rsidR="00AA40C1" w:rsidSect="00B02C28">
      <w:footerReference w:type="default" r:id="rId11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C35" w:rsidRDefault="002B3C35">
      <w:r>
        <w:separator/>
      </w:r>
    </w:p>
  </w:endnote>
  <w:endnote w:type="continuationSeparator" w:id="0">
    <w:p w:rsidR="002B3C35" w:rsidRDefault="002B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0C1" w:rsidRDefault="00AA40C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0C1" w:rsidRDefault="00AA40C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C35" w:rsidRDefault="002B3C35">
      <w:r>
        <w:separator/>
      </w:r>
    </w:p>
  </w:footnote>
  <w:footnote w:type="continuationSeparator" w:id="0">
    <w:p w:rsidR="002B3C35" w:rsidRDefault="002B3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AA5"/>
    <w:rsid w:val="00034BBD"/>
    <w:rsid w:val="00045888"/>
    <w:rsid w:val="00135684"/>
    <w:rsid w:val="0016785A"/>
    <w:rsid w:val="001A6789"/>
    <w:rsid w:val="001E28EE"/>
    <w:rsid w:val="001F3C92"/>
    <w:rsid w:val="00252F91"/>
    <w:rsid w:val="002620A1"/>
    <w:rsid w:val="002622FE"/>
    <w:rsid w:val="002B3C35"/>
    <w:rsid w:val="002F575E"/>
    <w:rsid w:val="003117AE"/>
    <w:rsid w:val="003C2F77"/>
    <w:rsid w:val="003E6745"/>
    <w:rsid w:val="00470CF1"/>
    <w:rsid w:val="00475247"/>
    <w:rsid w:val="004B5394"/>
    <w:rsid w:val="004F626F"/>
    <w:rsid w:val="00537A7F"/>
    <w:rsid w:val="00540B49"/>
    <w:rsid w:val="00563E7E"/>
    <w:rsid w:val="00564478"/>
    <w:rsid w:val="005F5722"/>
    <w:rsid w:val="005F6A48"/>
    <w:rsid w:val="00675919"/>
    <w:rsid w:val="0068744F"/>
    <w:rsid w:val="006B3533"/>
    <w:rsid w:val="007206C7"/>
    <w:rsid w:val="00723B56"/>
    <w:rsid w:val="007317AB"/>
    <w:rsid w:val="00753740"/>
    <w:rsid w:val="007A1B51"/>
    <w:rsid w:val="007B2F98"/>
    <w:rsid w:val="0088270E"/>
    <w:rsid w:val="008910EF"/>
    <w:rsid w:val="008C2E93"/>
    <w:rsid w:val="009051B7"/>
    <w:rsid w:val="0090763B"/>
    <w:rsid w:val="009707AA"/>
    <w:rsid w:val="009C1119"/>
    <w:rsid w:val="009F2BD6"/>
    <w:rsid w:val="00A202E5"/>
    <w:rsid w:val="00A27050"/>
    <w:rsid w:val="00AA40C1"/>
    <w:rsid w:val="00B02C28"/>
    <w:rsid w:val="00B44495"/>
    <w:rsid w:val="00B77AC9"/>
    <w:rsid w:val="00BB2411"/>
    <w:rsid w:val="00BE78DC"/>
    <w:rsid w:val="00C926A6"/>
    <w:rsid w:val="00CA27A7"/>
    <w:rsid w:val="00CA4935"/>
    <w:rsid w:val="00CD154E"/>
    <w:rsid w:val="00D76FE2"/>
    <w:rsid w:val="00D93708"/>
    <w:rsid w:val="00E616E7"/>
    <w:rsid w:val="00E81165"/>
    <w:rsid w:val="00EA0D32"/>
    <w:rsid w:val="00EB6461"/>
    <w:rsid w:val="00EC399B"/>
    <w:rsid w:val="00EF609B"/>
    <w:rsid w:val="00F51DD2"/>
    <w:rsid w:val="00F64AA5"/>
    <w:rsid w:val="00FA1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651ACCB3"/>
  <w15:docId w15:val="{64927FE9-B230-4DB1-BD9F-5DCE38E7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2C28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B02C28"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qFormat/>
    <w:rsid w:val="00B02C28"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B02C28"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B02C28"/>
    <w:rPr>
      <w:rFonts w:ascii="Symbol" w:hAnsi="Symbol" w:cs="Symbol"/>
    </w:rPr>
  </w:style>
  <w:style w:type="character" w:customStyle="1" w:styleId="Absatz-Standardschriftart">
    <w:name w:val="Absatz-Standardschriftart"/>
    <w:rsid w:val="00B02C28"/>
  </w:style>
  <w:style w:type="character" w:customStyle="1" w:styleId="WW-Absatz-Standardschriftart">
    <w:name w:val="WW-Absatz-Standardschriftart"/>
    <w:rsid w:val="00B02C28"/>
  </w:style>
  <w:style w:type="character" w:customStyle="1" w:styleId="WW-Absatz-Standardschriftart1">
    <w:name w:val="WW-Absatz-Standardschriftart1"/>
    <w:rsid w:val="00B02C28"/>
  </w:style>
  <w:style w:type="character" w:customStyle="1" w:styleId="WW8Num4z0">
    <w:name w:val="WW8Num4z0"/>
    <w:rsid w:val="00B02C28"/>
    <w:rPr>
      <w:rFonts w:ascii="Symbol" w:hAnsi="Symbol" w:cs="Symbol"/>
    </w:rPr>
  </w:style>
  <w:style w:type="character" w:customStyle="1" w:styleId="WW8Num4z1">
    <w:name w:val="WW8Num4z1"/>
    <w:rsid w:val="00B02C28"/>
    <w:rPr>
      <w:rFonts w:ascii="Courier New" w:hAnsi="Courier New" w:cs="Courier New"/>
    </w:rPr>
  </w:style>
  <w:style w:type="character" w:customStyle="1" w:styleId="WW8Num4z2">
    <w:name w:val="WW8Num4z2"/>
    <w:rsid w:val="00B02C28"/>
    <w:rPr>
      <w:rFonts w:ascii="Wingdings" w:hAnsi="Wingdings" w:cs="Wingdings"/>
    </w:rPr>
  </w:style>
  <w:style w:type="character" w:customStyle="1" w:styleId="WW8Num10z0">
    <w:name w:val="WW8Num10z0"/>
    <w:rsid w:val="00B02C28"/>
    <w:rPr>
      <w:rFonts w:ascii="Wingdings" w:hAnsi="Wingdings" w:cs="Wingdings"/>
    </w:rPr>
  </w:style>
  <w:style w:type="character" w:customStyle="1" w:styleId="WW8Num10z1">
    <w:name w:val="WW8Num10z1"/>
    <w:rsid w:val="00B02C28"/>
    <w:rPr>
      <w:rFonts w:ascii="Courier New" w:hAnsi="Courier New" w:cs="Courier New"/>
    </w:rPr>
  </w:style>
  <w:style w:type="character" w:customStyle="1" w:styleId="WW8Num10z3">
    <w:name w:val="WW8Num10z3"/>
    <w:rsid w:val="00B02C28"/>
    <w:rPr>
      <w:rFonts w:ascii="Symbol" w:hAnsi="Symbol" w:cs="Symbol"/>
    </w:rPr>
  </w:style>
  <w:style w:type="character" w:customStyle="1" w:styleId="Fontepargpadro1">
    <w:name w:val="Fonte parág. padrão1"/>
    <w:rsid w:val="00B02C28"/>
  </w:style>
  <w:style w:type="character" w:customStyle="1" w:styleId="Char">
    <w:name w:val="Char"/>
    <w:rsid w:val="00B02C28"/>
    <w:rPr>
      <w:rFonts w:ascii="Tahoma" w:hAnsi="Tahoma" w:cs="Tahoma"/>
      <w:sz w:val="22"/>
      <w:szCs w:val="28"/>
    </w:rPr>
  </w:style>
  <w:style w:type="character" w:customStyle="1" w:styleId="Char3">
    <w:name w:val="Char3"/>
    <w:rsid w:val="00B02C28"/>
    <w:rPr>
      <w:rFonts w:ascii="Comic Sans MS" w:hAnsi="Comic Sans MS" w:cs="Comic Sans MS"/>
      <w:b/>
      <w:bCs/>
      <w:sz w:val="22"/>
      <w:szCs w:val="24"/>
    </w:rPr>
  </w:style>
  <w:style w:type="character" w:customStyle="1" w:styleId="Char2">
    <w:name w:val="Char2"/>
    <w:rsid w:val="00B02C28"/>
    <w:rPr>
      <w:rFonts w:ascii="Arial" w:hAnsi="Arial" w:cs="Arial"/>
      <w:b/>
      <w:bCs/>
      <w:sz w:val="24"/>
      <w:szCs w:val="24"/>
    </w:rPr>
  </w:style>
  <w:style w:type="character" w:customStyle="1" w:styleId="Char1">
    <w:name w:val="Char1"/>
    <w:rsid w:val="00B02C28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  <w:rsid w:val="00B02C28"/>
  </w:style>
  <w:style w:type="paragraph" w:customStyle="1" w:styleId="Heading">
    <w:name w:val="Heading"/>
    <w:basedOn w:val="Normal"/>
    <w:next w:val="Corpodetexto"/>
    <w:rsid w:val="00B02C28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rsid w:val="00B02C28"/>
    <w:pPr>
      <w:spacing w:after="120"/>
    </w:pPr>
  </w:style>
  <w:style w:type="paragraph" w:styleId="Lista">
    <w:name w:val="List"/>
    <w:basedOn w:val="Corpodetexto"/>
    <w:rsid w:val="00B02C28"/>
    <w:rPr>
      <w:rFonts w:cs="Lohit Hindi"/>
    </w:rPr>
  </w:style>
  <w:style w:type="paragraph" w:styleId="Legenda">
    <w:name w:val="caption"/>
    <w:basedOn w:val="Normal"/>
    <w:qFormat/>
    <w:rsid w:val="00B02C28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B02C28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B02C28"/>
    <w:pPr>
      <w:spacing w:line="360" w:lineRule="auto"/>
      <w:ind w:left="680"/>
      <w:jc w:val="both"/>
    </w:pPr>
    <w:rPr>
      <w:rFonts w:ascii="Tahoma" w:hAnsi="Tahoma" w:cs="Tahoma"/>
      <w:sz w:val="22"/>
      <w:szCs w:val="28"/>
    </w:rPr>
  </w:style>
  <w:style w:type="paragraph" w:styleId="Rodap">
    <w:name w:val="footer"/>
    <w:basedOn w:val="Normal"/>
    <w:rsid w:val="00B02C28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rsid w:val="00B02C28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475247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0D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D3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434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INTEGRADO – 1º SEMESTRE – ENGENHARIA BÁSICO</vt:lpstr>
      <vt:lpstr>TRABALHO INTEGRADO – 1º SEMESTRE – ENGENHARIA BÁSICO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CARLOS EXPEDITO RODRIGUES ARAGAO</cp:lastModifiedBy>
  <cp:revision>11</cp:revision>
  <cp:lastPrinted>2012-12-11T15:52:00Z</cp:lastPrinted>
  <dcterms:created xsi:type="dcterms:W3CDTF">2012-12-26T18:23:00Z</dcterms:created>
  <dcterms:modified xsi:type="dcterms:W3CDTF">2017-05-27T16:43:00Z</dcterms:modified>
</cp:coreProperties>
</file>